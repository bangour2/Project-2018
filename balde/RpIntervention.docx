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93"/>
        <w:gridCol w:w="6342"/>
        <w:gridCol w:w="1124"/>
        <w:gridCol w:w="289"/>
        <w:gridCol w:w="24"/>
        <w:gridCol w:w="2818"/>
        <w:gridCol w:w="61"/>
        <w:gridCol w:w="10"/>
      </w:tblGrid>
      <w:tr w:rsidR="005265AC">
        <w:trPr>
          <w:trHeight w:val="159"/>
        </w:trPr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96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6905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309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1957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4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</w:tr>
      <w:tr w:rsidR="00150FA6" w:rsidTr="00150FA6"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96" w:type="dxa"/>
            <w:gridSpan w:val="7"/>
          </w:tcPr>
          <w:tbl>
            <w:tblPr>
              <w:tblW w:w="0" w:type="auto"/>
              <w:tblBorders>
                <w:top w:val="single" w:sz="7" w:space="0" w:color="000000"/>
                <w:left w:val="single" w:sz="7" w:space="0" w:color="000000"/>
                <w:bottom w:val="single" w:sz="7" w:space="0" w:color="000000"/>
                <w:right w:val="single" w:sz="7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"/>
              <w:gridCol w:w="9"/>
              <w:gridCol w:w="161"/>
              <w:gridCol w:w="1464"/>
              <w:gridCol w:w="21"/>
              <w:gridCol w:w="97"/>
              <w:gridCol w:w="32"/>
              <w:gridCol w:w="456"/>
              <w:gridCol w:w="402"/>
              <w:gridCol w:w="1653"/>
              <w:gridCol w:w="93"/>
              <w:gridCol w:w="18"/>
              <w:gridCol w:w="239"/>
              <w:gridCol w:w="26"/>
              <w:gridCol w:w="520"/>
              <w:gridCol w:w="279"/>
              <w:gridCol w:w="1104"/>
              <w:gridCol w:w="665"/>
              <w:gridCol w:w="18"/>
              <w:gridCol w:w="507"/>
              <w:gridCol w:w="11"/>
              <w:gridCol w:w="270"/>
              <w:gridCol w:w="2048"/>
              <w:gridCol w:w="33"/>
              <w:gridCol w:w="515"/>
              <w:gridCol w:w="57"/>
              <w:gridCol w:w="19"/>
            </w:tblGrid>
            <w:tr w:rsidR="00150FA6" w:rsidTr="00150FA6">
              <w:tc>
                <w:tcPr>
                  <w:tcW w:w="2" w:type="dxa"/>
                  <w:tcBorders>
                    <w:top w:val="single" w:sz="7" w:space="0" w:color="000000"/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  <w:gridSpan w:val="25"/>
                  <w:tcBorders>
                    <w:top w:val="single" w:sz="7" w:space="0" w:color="000000"/>
                    <w:right w:val="single" w:sz="7" w:space="0" w:color="000000"/>
                  </w:tcBorders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67"/>
                    <w:gridCol w:w="2933"/>
                    <w:gridCol w:w="3153"/>
                  </w:tblGrid>
                  <w:tr w:rsidR="005265AC">
                    <w:trPr>
                      <w:trHeight w:val="457"/>
                    </w:trPr>
                    <w:tc>
                      <w:tcPr>
                        <w:tcW w:w="4467" w:type="dxa"/>
                        <w:tcBorders>
                          <w:top w:val="nil"/>
                          <w:left w:val="nil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FFF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Bodoni MT" w:eastAsia="Bodoni MT" w:hAnsi="Bodoni MT"/>
                            <w:b/>
                            <w:color w:val="000000"/>
                            <w:sz w:val="28"/>
                          </w:rPr>
                          <w:t xml:space="preserve">FICHE D'INTERVENTION </w:t>
                        </w:r>
                      </w:p>
                    </w:tc>
                    <w:tc>
                      <w:tcPr>
                        <w:tcW w:w="2933" w:type="dxa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 w:rsidP="004D4B0B">
                        <w:pPr>
                          <w:spacing w:after="0" w:line="360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18"/>
                          </w:rPr>
                          <w:t>CTR0000068</w:t>
                        </w:r>
                      </w:p>
                    </w:tc>
                    <w:tc>
                      <w:tcPr>
                        <w:tcW w:w="3153" w:type="dxa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</w:rPr>
                          <w:t>N</w:t>
                        </w:r>
                        <w:proofErr w:type="gramStart"/>
                        <w:r>
                          <w:rPr>
                            <w:rFonts w:ascii="Arial" w:eastAsia="Arial" w:hAnsi="Arial"/>
                            <w:b/>
                            <w:color w:val="000000"/>
                          </w:rPr>
                          <w:t>°:</w:t>
                        </w:r>
                        <w:proofErr w:type="gramEnd"/>
                        <w:r>
                          <w:rPr>
                            <w:rFonts w:ascii="Arial" w:eastAsia="Arial" w:hAnsi="Arial"/>
                            <w:b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</w:tr>
            <w:tr w:rsidR="00150FA6" w:rsidTr="00150FA6">
              <w:tc>
                <w:tcPr>
                  <w:tcW w:w="2" w:type="dxa"/>
                  <w:gridSpan w:val="27"/>
                  <w:tcBorders>
                    <w:left w:val="single" w:sz="7" w:space="0" w:color="000000"/>
                    <w:right w:val="single" w:sz="7" w:space="0" w:color="000000"/>
                  </w:tcBorders>
                </w:tcPr>
                <w:tbl>
                  <w:tblPr>
                    <w:tblW w:w="0" w:type="auto"/>
                    <w:tblBorders>
                      <w:top w:val="single" w:sz="7" w:space="0" w:color="000000"/>
                      <w:left w:val="nil"/>
                      <w:bottom w:val="single" w:sz="7" w:space="0" w:color="000000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68"/>
                    <w:gridCol w:w="2921"/>
                    <w:gridCol w:w="3142"/>
                  </w:tblGrid>
                  <w:tr w:rsidR="005265AC" w:rsidTr="000F4E91">
                    <w:trPr>
                      <w:trHeight w:val="262"/>
                    </w:trPr>
                    <w:tc>
                      <w:tcPr>
                        <w:tcW w:w="4468" w:type="dxa"/>
                        <w:tcBorders>
                          <w:top w:val="single" w:sz="7" w:space="0" w:color="000000"/>
                          <w:left w:val="nil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0F4E91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>SYSTEME/EQUIPEMENT</w:t>
                        </w:r>
                      </w:p>
                    </w:tc>
                    <w:tc>
                      <w:tcPr>
                        <w:tcW w:w="292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0F4E91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>MARQUE</w:t>
                        </w:r>
                      </w:p>
                    </w:tc>
                    <w:tc>
                      <w:tcPr>
                        <w:tcW w:w="314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0F4E91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>SERVICE(SITE) DEMANDEUR</w:t>
                        </w:r>
                      </w:p>
                    </w:tc>
                  </w:tr>
                  <w:tr w:rsidR="005265AC" w:rsidTr="000F4E91">
                    <w:trPr>
                      <w:trHeight w:val="277"/>
                    </w:trPr>
                    <w:tc>
                      <w:tcPr>
                        <w:tcW w:w="4468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1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  <w:jc w:val="center"/>
                        </w:pPr>
                      </w:p>
                    </w:tc>
                  </w:tr>
                  <w:tr w:rsidR="005265AC" w:rsidTr="000F4E91">
                    <w:trPr>
                      <w:trHeight w:val="262"/>
                    </w:trPr>
                    <w:tc>
                      <w:tcPr>
                        <w:tcW w:w="4468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1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</w:tr>
                  <w:tr w:rsidR="005265AC" w:rsidTr="000F4E91">
                    <w:trPr>
                      <w:trHeight w:val="41"/>
                    </w:trPr>
                    <w:tc>
                      <w:tcPr>
                        <w:tcW w:w="4468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1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</w:tr>
                  <w:tr w:rsidR="005265AC" w:rsidTr="000F4E91">
                    <w:trPr>
                      <w:trHeight w:val="24"/>
                    </w:trPr>
                    <w:tc>
                      <w:tcPr>
                        <w:tcW w:w="4468" w:type="dxa"/>
                        <w:tcBorders>
                          <w:top w:val="single" w:sz="7" w:space="0" w:color="000000"/>
                          <w:left w:val="nil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</w:rPr>
                          <w:t>OBJET DE LA DEMANDE D'INTERVENTION</w:t>
                        </w:r>
                      </w:p>
                    </w:tc>
                    <w:tc>
                      <w:tcPr>
                        <w:tcW w:w="292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</w:rPr>
                          <w:t>PRIORITE</w:t>
                        </w:r>
                      </w:p>
                    </w:tc>
                    <w:tc>
                      <w:tcPr>
                        <w:tcW w:w="314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</w:rPr>
                          <w:t>SCHEMA FOURNI</w:t>
                        </w:r>
                      </w:p>
                    </w:tc>
                  </w:tr>
                  <w:tr w:rsidR="005265AC" w:rsidTr="000F4E91">
                    <w:trPr>
                      <w:trHeight w:val="971"/>
                    </w:trPr>
                    <w:tc>
                      <w:tcPr>
                        <w:tcW w:w="4468" w:type="dxa"/>
                        <w:tcBorders>
                          <w:top w:val="single" w:sz="7" w:space="0" w:color="000000"/>
                          <w:left w:val="nil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2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14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</w:tr>
            <w:tr w:rsidR="005265AC">
              <w:trPr>
                <w:trHeight w:val="14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50FA6" w:rsidTr="00150FA6">
              <w:trPr>
                <w:trHeight w:val="20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  <w:gridSpan w:val="5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0"/>
                  </w:tblGrid>
                  <w:tr w:rsidR="005265AC">
                    <w:trPr>
                      <w:trHeight w:val="262"/>
                    </w:trPr>
                    <w:tc>
                      <w:tcPr>
                        <w:tcW w:w="19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 xml:space="preserve">Lieu 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>d'intervention:</w:t>
                        </w:r>
                        <w:proofErr w:type="gramEnd"/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801" w:type="dxa"/>
                  <w:gridSpan w:val="8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7"/>
                  </w:tblGrid>
                  <w:tr w:rsidR="005265AC">
                    <w:trPr>
                      <w:trHeight w:val="262"/>
                    </w:trPr>
                    <w:tc>
                      <w:tcPr>
                        <w:tcW w:w="43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50FA6" w:rsidTr="00150FA6">
              <w:trPr>
                <w:trHeight w:val="320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  <w:gridSpan w:val="3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74"/>
                  </w:tblGrid>
                  <w:tr w:rsidR="005265AC">
                    <w:trPr>
                      <w:trHeight w:val="262"/>
                    </w:trPr>
                    <w:tc>
                      <w:tcPr>
                        <w:tcW w:w="13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 xml:space="preserve">Date 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>d'appel:</w:t>
                        </w:r>
                        <w:proofErr w:type="gramEnd"/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  <w:gridSpan w:val="3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73"/>
                  </w:tblGrid>
                  <w:tr w:rsidR="005265AC">
                    <w:trPr>
                      <w:trHeight w:val="262"/>
                    </w:trPr>
                    <w:tc>
                      <w:tcPr>
                        <w:tcW w:w="24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150FA6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color w:val="000000"/>
                          </w:rPr>
                          <w:t>18</w:t>
                        </w:r>
                        <w:r w:rsidR="00321BA3">
                          <w:rPr>
                            <w:rFonts w:ascii="Calibri" w:eastAsia="Calibri" w:hAnsi="Calibri"/>
                            <w:color w:val="000000"/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000000"/>
                          </w:rPr>
                          <w:t>09</w:t>
                        </w:r>
                        <w:r w:rsidR="00321BA3">
                          <w:rPr>
                            <w:rFonts w:ascii="Calibri" w:eastAsia="Calibri" w:hAnsi="Calibri"/>
                            <w:color w:val="000000"/>
                          </w:rPr>
                          <w:t>/201</w:t>
                        </w:r>
                        <w:r>
                          <w:rPr>
                            <w:rFonts w:ascii="Calibri" w:eastAsia="Calibri" w:hAnsi="Calibri"/>
                            <w:color w:val="000000"/>
                          </w:rPr>
                          <w:t>8</w:t>
                        </w: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  <w:gridSpan w:val="5"/>
                  <w:vMerge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  <w:gridSpan w:val="8"/>
                  <w:vMerge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50FA6" w:rsidTr="00150FA6">
              <w:trPr>
                <w:trHeight w:val="20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  <w:gridSpan w:val="3"/>
                  <w:vMerge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  <w:gridSpan w:val="3"/>
                  <w:vMerge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5265AC" w:rsidTr="000F4E91">
              <w:trPr>
                <w:trHeight w:val="100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5265AC">
              <w:trPr>
                <w:trHeight w:val="79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top w:val="single" w:sz="7" w:space="0" w:color="000000"/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50FA6" w:rsidTr="00150FA6">
              <w:trPr>
                <w:trHeight w:val="369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  <w:gridSpan w:val="6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93"/>
                  </w:tblGrid>
                  <w:tr w:rsidR="005265AC">
                    <w:trPr>
                      <w:trHeight w:val="291"/>
                    </w:trPr>
                    <w:tc>
                      <w:tcPr>
                        <w:tcW w:w="32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u w:val="single"/>
                          </w:rPr>
                          <w:t>NATURE DES TRAVAUX</w:t>
                        </w: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5265AC">
              <w:trPr>
                <w:trHeight w:val="100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50FA6" w:rsidTr="00150FA6">
              <w:trPr>
                <w:trHeight w:val="19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  <w:gridSpan w:val="2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7"/>
                  </w:tblGrid>
                  <w:tr w:rsidR="005265AC">
                    <w:trPr>
                      <w:trHeight w:val="262"/>
                    </w:trPr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</w:rPr>
                          <w:t>ETALONNAGE</w:t>
                        </w: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  <w:gridSpan w:val="3"/>
                  <w:vMerge w:val="restart"/>
                </w:tcPr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25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50FA6" w:rsidTr="00150FA6">
              <w:trPr>
                <w:trHeight w:val="320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17"/>
                  </w:tblGrid>
                  <w:tr w:rsidR="005265AC">
                    <w:trPr>
                      <w:trHeight w:val="242"/>
                    </w:trPr>
                    <w:tc>
                      <w:tcPr>
                        <w:tcW w:w="14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</w:rPr>
                          <w:t>DEPANNAGE</w:t>
                        </w: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gridSpan w:val="3"/>
                  <w:vMerge w:val="restart"/>
                </w:tcPr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  <w:gridSpan w:val="2"/>
                  <w:vMerge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  <w:gridSpan w:val="3"/>
                  <w:vMerge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  <w:gridSpan w:val="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66"/>
                  </w:tblGrid>
                  <w:tr w:rsidR="005265AC">
                    <w:trPr>
                      <w:trHeight w:val="242"/>
                    </w:trPr>
                    <w:tc>
                      <w:tcPr>
                        <w:tcW w:w="17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</w:rPr>
                          <w:t>FORMATION</w:t>
                        </w: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  <w:gridSpan w:val="2"/>
                  <w:vMerge w:val="restart"/>
                </w:tcPr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31"/>
                  </w:tblGrid>
                  <w:tr w:rsidR="005265AC">
                    <w:trPr>
                      <w:trHeight w:val="242"/>
                    </w:trPr>
                    <w:tc>
                      <w:tcPr>
                        <w:tcW w:w="17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</w:rPr>
                          <w:t>INSTALLATION</w:t>
                        </w: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  <w:vMerge w:val="restart"/>
                </w:tcPr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50FA6" w:rsidTr="00150FA6">
              <w:trPr>
                <w:trHeight w:val="19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gridSpan w:val="3"/>
                  <w:vMerge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  <w:gridSpan w:val="2"/>
                  <w:vMerge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  <w:vMerge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5265AC">
              <w:trPr>
                <w:trHeight w:val="260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5265AC">
              <w:trPr>
                <w:trHeight w:val="189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  <w:bookmarkStart w:id="0" w:name="_GoBack"/>
                  <w:bookmarkEnd w:id="0"/>
                </w:p>
              </w:tc>
              <w:tc>
                <w:tcPr>
                  <w:tcW w:w="40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  <w:tcBorders>
                    <w:top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top w:val="single" w:sz="7" w:space="0" w:color="000000"/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50FA6" w:rsidTr="00150FA6">
              <w:trPr>
                <w:trHeight w:val="434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  <w:gridSpan w:val="7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19"/>
                  </w:tblGrid>
                  <w:tr w:rsidR="005265AC">
                    <w:trPr>
                      <w:trHeight w:val="356"/>
                    </w:trPr>
                    <w:tc>
                      <w:tcPr>
                        <w:tcW w:w="3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u w:val="single"/>
                          </w:rPr>
                          <w:t>DESCRIPTION DES TRAVAUX</w:t>
                        </w: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5265AC">
              <w:trPr>
                <w:trHeight w:val="100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50FA6" w:rsidTr="00150FA6">
              <w:trPr>
                <w:trHeight w:val="1918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  <w:gridSpan w:val="2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31"/>
                  </w:tblGrid>
                  <w:tr w:rsidR="005265AC">
                    <w:trPr>
                      <w:trHeight w:val="1840"/>
                    </w:trPr>
                    <w:tc>
                      <w:tcPr>
                        <w:tcW w:w="105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5265AC">
              <w:trPr>
                <w:trHeight w:val="100"/>
              </w:trPr>
              <w:tc>
                <w:tcPr>
                  <w:tcW w:w="2" w:type="dxa"/>
                  <w:tcBorders>
                    <w:lef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25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0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397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9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6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7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4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0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0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7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31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0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12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3" w:type="dxa"/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50FA6" w:rsidTr="000F4E91">
              <w:trPr>
                <w:trHeight w:val="3763"/>
              </w:trPr>
              <w:tc>
                <w:tcPr>
                  <w:tcW w:w="2" w:type="dxa"/>
                  <w:tcBorders>
                    <w:left w:val="single" w:sz="7" w:space="0" w:color="000000"/>
                    <w:bottom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" w:type="dxa"/>
                  <w:tcBorders>
                    <w:bottom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1" w:type="dxa"/>
                  <w:gridSpan w:val="24"/>
                  <w:tcBorders>
                    <w:bottom w:val="single" w:sz="7" w:space="0" w:color="000000"/>
                  </w:tcBorders>
                </w:tcPr>
                <w:tbl>
                  <w:tblPr>
                    <w:tblW w:w="10580" w:type="dxa"/>
                    <w:tblBorders>
                      <w:top w:val="single" w:sz="7" w:space="0" w:color="000000"/>
                      <w:left w:val="single" w:sz="7" w:space="0" w:color="000000"/>
                      <w:bottom w:val="nil"/>
                      <w:right w:val="single" w:sz="7" w:space="0" w:color="00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"/>
                    <w:gridCol w:w="10384"/>
                    <w:gridCol w:w="98"/>
                  </w:tblGrid>
                  <w:tr w:rsidR="005265AC" w:rsidTr="004D4B0B">
                    <w:trPr>
                      <w:trHeight w:val="2543"/>
                    </w:trPr>
                    <w:tc>
                      <w:tcPr>
                        <w:tcW w:w="98" w:type="dxa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color w:val="000000"/>
                          </w:rPr>
                          <w:br/>
                        </w:r>
                      </w:p>
                    </w:tc>
                    <w:tc>
                      <w:tcPr>
                        <w:tcW w:w="10384" w:type="dxa"/>
                        <w:tcBorders>
                          <w:top w:val="single" w:sz="7" w:space="0" w:color="000000"/>
                          <w:left w:val="single" w:sz="7" w:space="0" w:color="D3D3D3"/>
                          <w:bottom w:val="nil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E04D1C" w:rsidRDefault="00321BA3" w:rsidP="00E04D1C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u w:val="single"/>
                          </w:rPr>
                          <w:t>Signature du technicien</w:t>
                        </w:r>
                        <w:r w:rsidR="00E04D1C">
                          <w:rPr>
                            <w:rFonts w:ascii="Calibri" w:eastAsia="Calibri" w:hAnsi="Calibri"/>
                            <w:b/>
                            <w:color w:val="000000"/>
                            <w:u w:val="single"/>
                          </w:rPr>
                          <w:t xml:space="preserve">                                                                    </w:t>
                        </w:r>
                        <w:r w:rsidR="004D4B0B">
                          <w:rPr>
                            <w:rFonts w:ascii="Calibri" w:eastAsia="Calibri" w:hAnsi="Calibri"/>
                            <w:b/>
                            <w:color w:val="000000"/>
                            <w:u w:val="single"/>
                          </w:rPr>
                          <w:t xml:space="preserve">                                                                                 </w:t>
                        </w:r>
                        <w:r w:rsidR="00E04D1C">
                          <w:rPr>
                            <w:rFonts w:ascii="Calibri" w:eastAsia="Calibri" w:hAnsi="Calibri"/>
                            <w:b/>
                            <w:color w:val="000000"/>
                            <w:u w:val="single"/>
                          </w:rPr>
                          <w:t xml:space="preserve"> Signature du client</w:t>
                        </w:r>
                      </w:p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5265AC" w:rsidRDefault="005265AC">
                        <w:pPr>
                          <w:spacing w:after="0" w:line="240" w:lineRule="auto"/>
                        </w:pPr>
                      </w:p>
                      <w:p w:rsidR="000F4E91" w:rsidRDefault="000F4E91">
                        <w:pPr>
                          <w:spacing w:after="0" w:line="240" w:lineRule="auto"/>
                          <w:rPr>
                            <w:rFonts w:ascii="Calibri" w:eastAsia="Calibri" w:hAnsi="Calibri"/>
                            <w:color w:val="000000"/>
                          </w:rPr>
                        </w:pPr>
                      </w:p>
                      <w:p w:rsidR="000F4E91" w:rsidRDefault="000F4E91">
                        <w:pPr>
                          <w:spacing w:after="0" w:line="240" w:lineRule="auto"/>
                          <w:rPr>
                            <w:rFonts w:ascii="Calibri" w:eastAsia="Calibri" w:hAnsi="Calibri"/>
                            <w:color w:val="000000"/>
                          </w:rPr>
                        </w:pPr>
                      </w:p>
                      <w:p w:rsidR="000F4E91" w:rsidRDefault="000F4E91">
                        <w:pPr>
                          <w:spacing w:after="0" w:line="240" w:lineRule="auto"/>
                          <w:rPr>
                            <w:rFonts w:ascii="Calibri" w:eastAsia="Calibri" w:hAnsi="Calibri"/>
                            <w:color w:val="000000"/>
                          </w:rPr>
                        </w:pPr>
                      </w:p>
                      <w:p w:rsidR="000F4E91" w:rsidRDefault="000F4E91">
                        <w:pPr>
                          <w:spacing w:after="0" w:line="240" w:lineRule="auto"/>
                          <w:rPr>
                            <w:rFonts w:ascii="Calibri" w:eastAsia="Calibri" w:hAnsi="Calibri"/>
                            <w:color w:val="000000"/>
                          </w:rPr>
                        </w:pPr>
                      </w:p>
                      <w:p w:rsidR="005265AC" w:rsidRDefault="00321BA3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color w:val="000000"/>
                          </w:rPr>
                          <w:t>PATRICE KOUADIO</w:t>
                        </w:r>
                      </w:p>
                    </w:tc>
                    <w:tc>
                      <w:tcPr>
                        <w:tcW w:w="98" w:type="dxa"/>
                        <w:tcBorders>
                          <w:top w:val="single" w:sz="7" w:space="0" w:color="000000"/>
                          <w:left w:val="single" w:sz="7" w:space="0" w:color="D3D3D3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265AC" w:rsidRDefault="005265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5265AC" w:rsidRDefault="005265AC">
                  <w:pPr>
                    <w:spacing w:after="0" w:line="240" w:lineRule="auto"/>
                  </w:pPr>
                </w:p>
              </w:tc>
              <w:tc>
                <w:tcPr>
                  <w:tcW w:w="22" w:type="dxa"/>
                  <w:tcBorders>
                    <w:bottom w:val="single" w:sz="7" w:space="0" w:color="000000"/>
                    <w:right w:val="single" w:sz="7" w:space="0" w:color="000000"/>
                  </w:tcBorders>
                </w:tcPr>
                <w:p w:rsidR="005265AC" w:rsidRDefault="005265AC"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 w:rsidR="005265AC" w:rsidRDefault="005265AC">
            <w:pPr>
              <w:spacing w:after="0" w:line="240" w:lineRule="auto"/>
            </w:pPr>
          </w:p>
        </w:tc>
        <w:tc>
          <w:tcPr>
            <w:tcW w:w="4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</w:tr>
      <w:tr w:rsidR="005265AC">
        <w:trPr>
          <w:trHeight w:val="514"/>
        </w:trPr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96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6905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309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1957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4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</w:tr>
      <w:tr w:rsidR="00150FA6" w:rsidTr="00150FA6">
        <w:trPr>
          <w:trHeight w:val="340"/>
        </w:trPr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96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6905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66"/>
            </w:tblGrid>
            <w:tr w:rsidR="005265AC">
              <w:trPr>
                <w:trHeight w:val="262"/>
              </w:trPr>
              <w:tc>
                <w:tcPr>
                  <w:tcW w:w="81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265AC" w:rsidRDefault="00321BA3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 xml:space="preserve">Toutes les remarques nous engageant ne sont valables </w:t>
                  </w:r>
                  <w:proofErr w:type="gramStart"/>
                  <w:r>
                    <w:rPr>
                      <w:rFonts w:ascii="Calibri" w:eastAsia="Calibri" w:hAnsi="Calibri"/>
                      <w:color w:val="000000"/>
                    </w:rPr>
                    <w:t>qu'après  notre</w:t>
                  </w:r>
                  <w:proofErr w:type="gramEnd"/>
                  <w:r>
                    <w:rPr>
                      <w:rFonts w:ascii="Calibri" w:eastAsia="Calibri" w:hAnsi="Calibri"/>
                      <w:color w:val="000000"/>
                    </w:rPr>
                    <w:t xml:space="preserve">  confirmation écrite:</w:t>
                  </w:r>
                </w:p>
              </w:tc>
            </w:tr>
          </w:tbl>
          <w:p w:rsidR="005265AC" w:rsidRDefault="005265AC">
            <w:pPr>
              <w:spacing w:after="0" w:line="240" w:lineRule="auto"/>
            </w:pPr>
          </w:p>
        </w:tc>
        <w:tc>
          <w:tcPr>
            <w:tcW w:w="309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1957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4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</w:tr>
      <w:tr w:rsidR="005265AC">
        <w:trPr>
          <w:trHeight w:val="40"/>
        </w:trPr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96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6905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309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1957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4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</w:tr>
      <w:tr w:rsidR="00150FA6" w:rsidTr="00150FA6">
        <w:trPr>
          <w:trHeight w:val="340"/>
        </w:trPr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96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6905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3"/>
            </w:tblGrid>
            <w:tr w:rsidR="005265AC">
              <w:trPr>
                <w:trHeight w:val="262"/>
              </w:trPr>
              <w:tc>
                <w:tcPr>
                  <w:tcW w:w="1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265AC" w:rsidRDefault="00321BA3">
                  <w:pPr>
                    <w:spacing w:after="0" w:line="240" w:lineRule="auto"/>
                    <w:jc w:val="right"/>
                  </w:pPr>
                  <w:r>
                    <w:rPr>
                      <w:rFonts w:ascii="Calibri" w:eastAsia="Calibri" w:hAnsi="Calibri"/>
                      <w:color w:val="000000"/>
                    </w:rPr>
                    <w:t xml:space="preserve">Fait à </w:t>
                  </w:r>
                  <w:proofErr w:type="gramStart"/>
                  <w:r>
                    <w:rPr>
                      <w:rFonts w:ascii="Calibri" w:eastAsia="Calibri" w:hAnsi="Calibri"/>
                      <w:color w:val="000000"/>
                    </w:rPr>
                    <w:t>Abidjan ,</w:t>
                  </w:r>
                  <w:proofErr w:type="gramEnd"/>
                  <w:r>
                    <w:rPr>
                      <w:rFonts w:ascii="Calibri" w:eastAsia="Calibri" w:hAnsi="Calibri"/>
                      <w:color w:val="000000"/>
                    </w:rPr>
                    <w:t xml:space="preserve"> </w:t>
                  </w:r>
                </w:p>
              </w:tc>
            </w:tr>
          </w:tbl>
          <w:p w:rsidR="005265AC" w:rsidRDefault="005265AC">
            <w:pPr>
              <w:spacing w:after="0" w:line="240" w:lineRule="auto"/>
            </w:pPr>
          </w:p>
        </w:tc>
        <w:tc>
          <w:tcPr>
            <w:tcW w:w="2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195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7"/>
            </w:tblGrid>
            <w:tr w:rsidR="005265AC">
              <w:trPr>
                <w:trHeight w:val="262"/>
              </w:trPr>
              <w:tc>
                <w:tcPr>
                  <w:tcW w:w="19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265AC" w:rsidRDefault="00150FA6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18</w:t>
                  </w:r>
                  <w:r w:rsidR="00321BA3">
                    <w:rPr>
                      <w:rFonts w:ascii="Calibri" w:eastAsia="Calibri" w:hAnsi="Calibri"/>
                      <w:color w:val="000000"/>
                    </w:rPr>
                    <w:t>/</w:t>
                  </w:r>
                  <w:r>
                    <w:rPr>
                      <w:rFonts w:ascii="Calibri" w:eastAsia="Calibri" w:hAnsi="Calibri"/>
                      <w:color w:val="000000"/>
                    </w:rPr>
                    <w:t>09</w:t>
                  </w:r>
                  <w:r w:rsidR="00321BA3">
                    <w:rPr>
                      <w:rFonts w:ascii="Calibri" w:eastAsia="Calibri" w:hAnsi="Calibri"/>
                      <w:color w:val="000000"/>
                    </w:rPr>
                    <w:t>/201</w:t>
                  </w:r>
                  <w:r>
                    <w:rPr>
                      <w:rFonts w:ascii="Calibri" w:eastAsia="Calibri" w:hAnsi="Calibri"/>
                      <w:color w:val="000000"/>
                    </w:rPr>
                    <w:t>8</w:t>
                  </w:r>
                </w:p>
              </w:tc>
            </w:tr>
          </w:tbl>
          <w:p w:rsidR="005265AC" w:rsidRDefault="005265AC">
            <w:pPr>
              <w:spacing w:after="0" w:line="240" w:lineRule="auto"/>
            </w:pPr>
          </w:p>
        </w:tc>
        <w:tc>
          <w:tcPr>
            <w:tcW w:w="6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  <w:tc>
          <w:tcPr>
            <w:tcW w:w="40" w:type="dxa"/>
          </w:tcPr>
          <w:p w:rsidR="005265AC" w:rsidRDefault="005265AC">
            <w:pPr>
              <w:pStyle w:val="EmptyCellLayoutStyle"/>
              <w:spacing w:after="0" w:line="240" w:lineRule="auto"/>
            </w:pPr>
          </w:p>
        </w:tc>
      </w:tr>
    </w:tbl>
    <w:p w:rsidR="005265AC" w:rsidRDefault="005265AC" w:rsidP="000F4E91">
      <w:pPr>
        <w:spacing w:after="0" w:line="240" w:lineRule="auto"/>
      </w:pPr>
    </w:p>
    <w:sectPr w:rsidR="005265AC">
      <w:headerReference w:type="default" r:id="rId7"/>
      <w:footerReference w:type="default" r:id="rId8"/>
      <w:pgSz w:w="11905" w:h="16837"/>
      <w:pgMar w:top="566" w:right="566" w:bottom="566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15E" w:rsidRDefault="009A015E">
      <w:pPr>
        <w:spacing w:after="0" w:line="240" w:lineRule="auto"/>
      </w:pPr>
      <w:r>
        <w:separator/>
      </w:r>
    </w:p>
  </w:endnote>
  <w:endnote w:type="continuationSeparator" w:id="0">
    <w:p w:rsidR="009A015E" w:rsidRDefault="009A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"/>
      <w:gridCol w:w="253"/>
      <w:gridCol w:w="3172"/>
      <w:gridCol w:w="314"/>
      <w:gridCol w:w="3562"/>
      <w:gridCol w:w="1080"/>
      <w:gridCol w:w="1619"/>
      <w:gridCol w:w="77"/>
      <w:gridCol w:w="451"/>
      <w:gridCol w:w="68"/>
    </w:tblGrid>
    <w:tr w:rsidR="005265AC"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72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172"/>
          </w:tblGrid>
          <w:tr w:rsidR="005265AC">
            <w:trPr>
              <w:trHeight w:val="247"/>
            </w:trPr>
            <w:tc>
              <w:tcPr>
                <w:tcW w:w="3172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265AC" w:rsidRDefault="00321BA3">
                <w:pPr>
                  <w:spacing w:after="0" w:line="240" w:lineRule="auto"/>
                </w:pPr>
                <w:r>
                  <w:rPr>
                    <w:rFonts w:ascii="Trebuchet MS" w:eastAsia="Trebuchet MS" w:hAnsi="Trebuchet MS"/>
                    <w:color w:val="000000"/>
                    <w:sz w:val="18"/>
                  </w:rPr>
                  <w:t>18/09/2018</w:t>
                </w:r>
              </w:p>
            </w:tc>
          </w:tr>
        </w:tbl>
        <w:p w:rsidR="005265AC" w:rsidRDefault="005265AC">
          <w:pPr>
            <w:spacing w:after="0" w:line="240" w:lineRule="auto"/>
          </w:pPr>
        </w:p>
      </w:tc>
      <w:tc>
        <w:tcPr>
          <w:tcW w:w="31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5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080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61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77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51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5265AC"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72" w:type="dxa"/>
          <w:vMerge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5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080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619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19"/>
          </w:tblGrid>
          <w:tr w:rsidR="005265AC">
            <w:trPr>
              <w:trHeight w:val="262"/>
            </w:trPr>
            <w:tc>
              <w:tcPr>
                <w:tcW w:w="16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265AC" w:rsidRDefault="00321BA3">
                <w:pPr>
                  <w:spacing w:after="0" w:line="240" w:lineRule="auto"/>
                  <w:jc w:val="right"/>
                </w:pPr>
                <w:r>
                  <w:rPr>
                    <w:rFonts w:ascii="Trebuchet MS" w:eastAsia="Trebuchet MS" w:hAnsi="Trebuchet MS"/>
                    <w:b/>
                    <w:color w:val="000000"/>
                    <w:sz w:val="18"/>
                  </w:rPr>
                  <w:fldChar w:fldCharType="begin"/>
                </w:r>
                <w:r>
                  <w:rPr>
                    <w:rFonts w:ascii="Trebuchet MS" w:eastAsia="Trebuchet MS" w:hAnsi="Trebuchet MS"/>
                    <w:b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Trebuchet MS" w:eastAsia="Trebuchet MS" w:hAnsi="Trebuchet MS"/>
                    <w:b/>
                    <w:color w:val="000000"/>
                    <w:sz w:val="18"/>
                  </w:rPr>
                  <w:fldChar w:fldCharType="separate"/>
                </w:r>
                <w:r>
                  <w:rPr>
                    <w:rFonts w:ascii="Trebuchet MS" w:eastAsia="Trebuchet MS" w:hAnsi="Trebuchet MS"/>
                    <w:b/>
                    <w:color w:val="000000"/>
                    <w:sz w:val="18"/>
                  </w:rPr>
                  <w:t>1</w:t>
                </w:r>
                <w:r>
                  <w:rPr>
                    <w:rFonts w:ascii="Trebuchet MS" w:eastAsia="Trebuchet MS" w:hAnsi="Trebuchet MS"/>
                    <w:b/>
                    <w:color w:val="000000"/>
                    <w:sz w:val="18"/>
                  </w:rPr>
                  <w:fldChar w:fldCharType="end"/>
                </w:r>
              </w:p>
            </w:tc>
          </w:tr>
        </w:tbl>
        <w:p w:rsidR="005265AC" w:rsidRDefault="005265AC">
          <w:pPr>
            <w:spacing w:after="0" w:line="240" w:lineRule="auto"/>
          </w:pPr>
        </w:p>
      </w:tc>
      <w:tc>
        <w:tcPr>
          <w:tcW w:w="77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51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5265AC"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72" w:type="dxa"/>
          <w:vMerge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562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62"/>
          </w:tblGrid>
          <w:tr w:rsidR="005265AC">
            <w:trPr>
              <w:trHeight w:val="172"/>
            </w:trPr>
            <w:tc>
              <w:tcPr>
                <w:tcW w:w="3562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265AC" w:rsidRDefault="00321BA3">
                <w:pPr>
                  <w:spacing w:after="0" w:line="240" w:lineRule="auto"/>
                  <w:jc w:val="center"/>
                </w:pPr>
                <w:r>
                  <w:rPr>
                    <w:rFonts w:ascii="Calibri" w:eastAsia="Calibri" w:hAnsi="Calibri"/>
                    <w:color w:val="000000"/>
                    <w:sz w:val="16"/>
                  </w:rPr>
                  <w:t xml:space="preserve">Admin </w:t>
                </w:r>
                <w:proofErr w:type="spellStart"/>
                <w:r>
                  <w:rPr>
                    <w:rFonts w:ascii="Calibri" w:eastAsia="Calibri" w:hAnsi="Calibri"/>
                    <w:color w:val="000000"/>
                    <w:sz w:val="16"/>
                  </w:rPr>
                  <w:t>admin</w:t>
                </w:r>
                <w:proofErr w:type="spellEnd"/>
              </w:p>
            </w:tc>
          </w:tr>
        </w:tbl>
        <w:p w:rsidR="005265AC" w:rsidRDefault="005265AC">
          <w:pPr>
            <w:spacing w:after="0" w:line="240" w:lineRule="auto"/>
          </w:pPr>
        </w:p>
      </w:tc>
      <w:tc>
        <w:tcPr>
          <w:tcW w:w="1080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619" w:type="dxa"/>
          <w:vMerge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77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51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5265AC"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72" w:type="dxa"/>
          <w:vMerge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5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080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619" w:type="dxa"/>
          <w:vMerge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77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51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5265AC"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72" w:type="dxa"/>
          <w:tcBorders>
            <w:top w:val="single" w:sz="7" w:space="0" w:color="000000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4" w:type="dxa"/>
          <w:tcBorders>
            <w:top w:val="single" w:sz="7" w:space="0" w:color="000000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562" w:type="dxa"/>
          <w:tcBorders>
            <w:top w:val="single" w:sz="7" w:space="0" w:color="000000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080" w:type="dxa"/>
          <w:tcBorders>
            <w:top w:val="single" w:sz="7" w:space="0" w:color="000000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619" w:type="dxa"/>
          <w:vMerge/>
          <w:tcBorders>
            <w:top w:val="single" w:sz="7" w:space="0" w:color="000000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77" w:type="dxa"/>
          <w:tcBorders>
            <w:top w:val="single" w:sz="7" w:space="0" w:color="000000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51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5265AC"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7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5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080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61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77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51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150FA6" w:rsidTr="00150FA6"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53" w:type="dxa"/>
          <w:gridSpan w:val="8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528"/>
          </w:tblGrid>
          <w:tr w:rsidR="005265AC">
            <w:trPr>
              <w:trHeight w:val="578"/>
            </w:trPr>
            <w:tc>
              <w:tcPr>
                <w:tcW w:w="1053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265AC" w:rsidRDefault="00321BA3">
                <w:pPr>
                  <w:spacing w:after="0" w:line="240" w:lineRule="auto"/>
                  <w:jc w:val="center"/>
                </w:pPr>
                <w:r>
                  <w:rPr>
                    <w:rFonts w:ascii="Tahoma" w:eastAsia="Tahoma" w:hAnsi="Tahoma"/>
                    <w:color w:val="0000FF"/>
                    <w:sz w:val="14"/>
                  </w:rPr>
                  <w:t xml:space="preserve">Siège </w:t>
                </w:r>
                <w:proofErr w:type="gramStart"/>
                <w:r>
                  <w:rPr>
                    <w:rFonts w:ascii="Tahoma" w:eastAsia="Tahoma" w:hAnsi="Tahoma"/>
                    <w:color w:val="0000FF"/>
                    <w:sz w:val="14"/>
                  </w:rPr>
                  <w:t>social:</w:t>
                </w:r>
                <w:proofErr w:type="gramEnd"/>
                <w:r>
                  <w:rPr>
                    <w:rFonts w:ascii="Tahoma" w:eastAsia="Tahoma" w:hAnsi="Tahoma"/>
                    <w:color w:val="0000FF"/>
                    <w:sz w:val="14"/>
                  </w:rPr>
                  <w:t xml:space="preserve">  Marcory avenue TSF-05 BP . 1106 ABIDJAN 05- RC N</w:t>
                </w:r>
                <w:proofErr w:type="gramStart"/>
                <w:r>
                  <w:rPr>
                    <w:rFonts w:ascii="Tahoma" w:eastAsia="Tahoma" w:hAnsi="Tahoma"/>
                    <w:color w:val="0000FF"/>
                    <w:sz w:val="14"/>
                  </w:rPr>
                  <w:t>°:</w:t>
                </w:r>
                <w:proofErr w:type="gramEnd"/>
                <w:r>
                  <w:rPr>
                    <w:rFonts w:ascii="Tahoma" w:eastAsia="Tahoma" w:hAnsi="Tahoma"/>
                    <w:color w:val="0000FF"/>
                    <w:sz w:val="14"/>
                  </w:rPr>
                  <w:t>CI-ABJ-2007-B-6420 CC 0809684-Q Centre d'</w:t>
                </w:r>
                <w:proofErr w:type="spellStart"/>
                <w:r>
                  <w:rPr>
                    <w:rFonts w:ascii="Tahoma" w:eastAsia="Tahoma" w:hAnsi="Tahoma"/>
                    <w:color w:val="0000FF"/>
                    <w:sz w:val="14"/>
                  </w:rPr>
                  <w:t>imposition:Marcory</w:t>
                </w:r>
                <w:proofErr w:type="spellEnd"/>
                <w:r>
                  <w:rPr>
                    <w:rFonts w:ascii="Tahoma" w:eastAsia="Tahoma" w:hAnsi="Tahoma"/>
                    <w:color w:val="0000FF"/>
                    <w:sz w:val="14"/>
                  </w:rPr>
                  <w:t xml:space="preserve"> 1 </w:t>
                </w:r>
              </w:p>
              <w:p w:rsidR="005265AC" w:rsidRDefault="00321BA3">
                <w:pPr>
                  <w:spacing w:after="0" w:line="240" w:lineRule="auto"/>
                  <w:jc w:val="center"/>
                </w:pPr>
                <w:r>
                  <w:rPr>
                    <w:rFonts w:ascii="Tahoma" w:eastAsia="Tahoma" w:hAnsi="Tahoma"/>
                    <w:color w:val="0000FF"/>
                    <w:sz w:val="14"/>
                  </w:rPr>
                  <w:t xml:space="preserve">Tél/Fax : (225) 21.28.11.25 - FAX : (225) 21.28.10.74- Banque </w:t>
                </w:r>
                <w:proofErr w:type="gramStart"/>
                <w:r>
                  <w:rPr>
                    <w:rFonts w:ascii="Tahoma" w:eastAsia="Tahoma" w:hAnsi="Tahoma"/>
                    <w:color w:val="0000FF"/>
                    <w:sz w:val="14"/>
                  </w:rPr>
                  <w:t>Atlantique  C.I</w:t>
                </w:r>
                <w:proofErr w:type="gramEnd"/>
                <w:r>
                  <w:rPr>
                    <w:rFonts w:ascii="Tahoma" w:eastAsia="Tahoma" w:hAnsi="Tahoma"/>
                    <w:color w:val="0000FF"/>
                    <w:sz w:val="14"/>
                  </w:rPr>
                  <w:t xml:space="preserve"> N° 16300710007 - Banque SGBCI:112 422 208 76   </w:t>
                </w:r>
              </w:p>
              <w:p w:rsidR="005265AC" w:rsidRDefault="00321BA3">
                <w:pPr>
                  <w:spacing w:after="0" w:line="240" w:lineRule="auto"/>
                  <w:jc w:val="center"/>
                </w:pPr>
                <w:r>
                  <w:rPr>
                    <w:rFonts w:ascii="Tahoma" w:eastAsia="Tahoma" w:hAnsi="Tahoma"/>
                    <w:color w:val="0000FF"/>
                    <w:sz w:val="14"/>
                  </w:rPr>
                  <w:t xml:space="preserve">             Régime </w:t>
                </w:r>
                <w:proofErr w:type="gramStart"/>
                <w:r>
                  <w:rPr>
                    <w:rFonts w:ascii="Tahoma" w:eastAsia="Tahoma" w:hAnsi="Tahoma"/>
                    <w:color w:val="0000FF"/>
                    <w:sz w:val="14"/>
                  </w:rPr>
                  <w:t>d'</w:t>
                </w:r>
                <w:proofErr w:type="spellStart"/>
                <w:r>
                  <w:rPr>
                    <w:rFonts w:ascii="Tahoma" w:eastAsia="Tahoma" w:hAnsi="Tahoma"/>
                    <w:color w:val="0000FF"/>
                    <w:sz w:val="14"/>
                  </w:rPr>
                  <w:t>imposition:Réel</w:t>
                </w:r>
                <w:proofErr w:type="spellEnd"/>
                <w:proofErr w:type="gramEnd"/>
                <w:r>
                  <w:rPr>
                    <w:rFonts w:ascii="Tahoma" w:eastAsia="Tahoma" w:hAnsi="Tahoma"/>
                    <w:color w:val="0000FF"/>
                    <w:sz w:val="14"/>
                  </w:rPr>
                  <w:t xml:space="preserve"> normal -E-mail:   info@casequipement.com-Site web :www.casequipement.com  </w:t>
                </w:r>
              </w:p>
            </w:tc>
          </w:tr>
        </w:tbl>
        <w:p w:rsidR="005265AC" w:rsidRDefault="005265AC">
          <w:pPr>
            <w:spacing w:after="0" w:line="240" w:lineRule="auto"/>
          </w:pPr>
        </w:p>
      </w:tc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5265AC"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7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1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35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080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61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77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51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15E" w:rsidRDefault="009A015E">
      <w:pPr>
        <w:spacing w:after="0" w:line="240" w:lineRule="auto"/>
      </w:pPr>
      <w:r>
        <w:separator/>
      </w:r>
    </w:p>
  </w:footnote>
  <w:footnote w:type="continuationSeparator" w:id="0">
    <w:p w:rsidR="009A015E" w:rsidRDefault="009A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"/>
      <w:gridCol w:w="6"/>
      <w:gridCol w:w="8"/>
      <w:gridCol w:w="2340"/>
      <w:gridCol w:w="53"/>
      <w:gridCol w:w="6529"/>
      <w:gridCol w:w="99"/>
      <w:gridCol w:w="1507"/>
      <w:gridCol w:w="62"/>
    </w:tblGrid>
    <w:tr w:rsidR="005265AC"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340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52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507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150FA6" w:rsidTr="00150FA6"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" w:type="dxa"/>
          <w:gridSpan w:val="3"/>
          <w:vMerge w:val="restart"/>
          <w:tcBorders>
            <w:top w:val="nil"/>
            <w:left w:val="nil"/>
            <w:bottom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5265AC" w:rsidRDefault="00321BA3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>
                <wp:extent cx="982595" cy="663916"/>
                <wp:effectExtent l="0" t="0" r="0" b="0"/>
                <wp:docPr id="1" name="img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595" cy="663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529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529"/>
          </w:tblGrid>
          <w:tr w:rsidR="005265AC">
            <w:trPr>
              <w:trHeight w:val="967"/>
            </w:trPr>
            <w:tc>
              <w:tcPr>
                <w:tcW w:w="652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265AC" w:rsidRDefault="00321BA3">
                <w:pPr>
                  <w:spacing w:after="0" w:line="240" w:lineRule="auto"/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  <w:sz w:val="32"/>
                  </w:rPr>
                  <w:t>ENREGISTREMENT</w:t>
                </w:r>
              </w:p>
              <w:p w:rsidR="005265AC" w:rsidRDefault="00321BA3">
                <w:pPr>
                  <w:spacing w:after="0" w:line="240" w:lineRule="auto"/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  <w:sz w:val="32"/>
                  </w:rPr>
                  <w:t>FICHE INTERVENTION</w:t>
                </w:r>
              </w:p>
            </w:tc>
          </w:tr>
        </w:tbl>
        <w:p w:rsidR="005265AC" w:rsidRDefault="005265AC">
          <w:pPr>
            <w:spacing w:after="0" w:line="240" w:lineRule="auto"/>
          </w:pPr>
        </w:p>
      </w:tc>
      <w:tc>
        <w:tcPr>
          <w:tcW w:w="9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50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5265AC" w:rsidRDefault="00321BA3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>
                <wp:extent cx="750091" cy="489190"/>
                <wp:effectExtent l="0" t="0" r="0" b="0"/>
                <wp:docPr id="2" name="img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g4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091" cy="48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150FA6" w:rsidTr="00150FA6"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" w:type="dxa"/>
          <w:gridSpan w:val="3"/>
          <w:vMerge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529" w:type="dxa"/>
          <w:vMerge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507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507"/>
          </w:tblGrid>
          <w:tr w:rsidR="005265AC">
            <w:trPr>
              <w:trHeight w:val="197"/>
            </w:trPr>
            <w:tc>
              <w:tcPr>
                <w:tcW w:w="1507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265AC" w:rsidRDefault="00321BA3">
                <w:pPr>
                  <w:spacing w:after="0" w:line="240" w:lineRule="auto"/>
                </w:pPr>
                <w:r>
                  <w:rPr>
                    <w:color w:val="000000"/>
                    <w:sz w:val="16"/>
                  </w:rPr>
                  <w:t>Partenaire Extérieur</w:t>
                </w:r>
              </w:p>
            </w:tc>
          </w:tr>
        </w:tbl>
        <w:p w:rsidR="005265AC" w:rsidRDefault="005265AC">
          <w:pPr>
            <w:spacing w:after="0" w:line="240" w:lineRule="auto"/>
          </w:pPr>
        </w:p>
      </w:tc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5265AC"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340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52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507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5265AC"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340" w:type="dxa"/>
          <w:tcBorders>
            <w:top w:val="single" w:sz="23" w:space="0" w:color="0000FF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53" w:type="dxa"/>
          <w:tcBorders>
            <w:top w:val="single" w:sz="23" w:space="0" w:color="0000FF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529" w:type="dxa"/>
          <w:tcBorders>
            <w:top w:val="single" w:sz="23" w:space="0" w:color="0000FF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99" w:type="dxa"/>
          <w:tcBorders>
            <w:top w:val="single" w:sz="23" w:space="0" w:color="0000FF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507" w:type="dxa"/>
          <w:tcBorders>
            <w:top w:val="single" w:sz="23" w:space="0" w:color="0000FF"/>
          </w:tcBorders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150FA6" w:rsidTr="00150FA6"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8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348"/>
          </w:tblGrid>
          <w:tr w:rsidR="005265AC">
            <w:trPr>
              <w:trHeight w:val="292"/>
            </w:trPr>
            <w:tc>
              <w:tcPr>
                <w:tcW w:w="2348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265AC" w:rsidRDefault="00321BA3">
                <w:pPr>
                  <w:spacing w:after="0" w:line="240" w:lineRule="auto"/>
                  <w:jc w:val="center"/>
                </w:pPr>
                <w:r>
                  <w:rPr>
                    <w:rFonts w:ascii="Arial" w:eastAsia="Arial" w:hAnsi="Arial"/>
                    <w:color w:val="000000"/>
                  </w:rPr>
                  <w:t xml:space="preserve">Référence : </w:t>
                </w:r>
                <w:r>
                  <w:rPr>
                    <w:rFonts w:ascii="Arial" w:eastAsia="Arial" w:hAnsi="Arial"/>
                    <w:b/>
                    <w:color w:val="000000"/>
                  </w:rPr>
                  <w:t>ERG. ILE 01</w:t>
                </w:r>
              </w:p>
              <w:p w:rsidR="005265AC" w:rsidRDefault="00321BA3">
                <w:pPr>
                  <w:spacing w:after="0" w:line="240" w:lineRule="auto"/>
                  <w:jc w:val="center"/>
                </w:pPr>
                <w:r>
                  <w:rPr>
                    <w:rFonts w:ascii="Century" w:eastAsia="Century" w:hAnsi="Century"/>
                    <w:i/>
                    <w:color w:val="0000FF"/>
                    <w:sz w:val="22"/>
                  </w:rPr>
                  <w:t>           </w:t>
                </w:r>
              </w:p>
            </w:tc>
          </w:tr>
        </w:tbl>
        <w:p w:rsidR="005265AC" w:rsidRDefault="005265AC">
          <w:pPr>
            <w:spacing w:after="0" w:line="240" w:lineRule="auto"/>
          </w:pPr>
        </w:p>
      </w:tc>
      <w:tc>
        <w:tcPr>
          <w:tcW w:w="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52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529"/>
          </w:tblGrid>
          <w:tr w:rsidR="005265AC">
            <w:trPr>
              <w:trHeight w:val="292"/>
            </w:trPr>
            <w:tc>
              <w:tcPr>
                <w:tcW w:w="652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265AC" w:rsidRDefault="00321BA3">
                <w:pPr>
                  <w:spacing w:after="0" w:line="240" w:lineRule="auto"/>
                  <w:jc w:val="center"/>
                </w:pPr>
                <w:r>
                  <w:rPr>
                    <w:rFonts w:ascii="Arial" w:eastAsia="Arial" w:hAnsi="Arial"/>
                    <w:color w:val="000000"/>
                  </w:rPr>
                  <w:t>Version :</w:t>
                </w:r>
                <w:r>
                  <w:rPr>
                    <w:rFonts w:ascii="Arial" w:eastAsia="Arial" w:hAnsi="Arial"/>
                    <w:b/>
                    <w:color w:val="000000"/>
                  </w:rPr>
                  <w:t xml:space="preserve">01  </w:t>
                </w:r>
                <w:r>
                  <w:rPr>
                    <w:rFonts w:ascii="Arial" w:eastAsia="Arial" w:hAnsi="Arial"/>
                    <w:color w:val="000000"/>
                  </w:rPr>
                  <w:t> Date de création ou de révision</w:t>
                </w:r>
                <w:proofErr w:type="gramStart"/>
                <w:r>
                  <w:rPr>
                    <w:rFonts w:ascii="Arial" w:eastAsia="Arial" w:hAnsi="Arial"/>
                    <w:color w:val="000000"/>
                  </w:rPr>
                  <w:t>   :</w:t>
                </w:r>
                <w:proofErr w:type="gramEnd"/>
                <w:r>
                  <w:rPr>
                    <w:rFonts w:ascii="Arial" w:eastAsia="Arial" w:hAnsi="Arial"/>
                    <w:color w:val="000000"/>
                  </w:rPr>
                  <w:t xml:space="preserve"> </w:t>
                </w:r>
                <w:r>
                  <w:rPr>
                    <w:rFonts w:ascii="Arial" w:eastAsia="Arial" w:hAnsi="Arial"/>
                    <w:b/>
                    <w:color w:val="000000"/>
                  </w:rPr>
                  <w:t>01-06-2016</w:t>
                </w:r>
              </w:p>
              <w:p w:rsidR="005265AC" w:rsidRDefault="00321BA3">
                <w:pPr>
                  <w:spacing w:after="0" w:line="240" w:lineRule="auto"/>
                  <w:jc w:val="center"/>
                </w:pPr>
                <w:r>
                  <w:rPr>
                    <w:rFonts w:ascii="Century" w:eastAsia="Century" w:hAnsi="Century"/>
                    <w:i/>
                    <w:color w:val="0000FF"/>
                    <w:sz w:val="22"/>
                  </w:rPr>
                  <w:t>           </w:t>
                </w:r>
              </w:p>
            </w:tc>
          </w:tr>
        </w:tbl>
        <w:p w:rsidR="005265AC" w:rsidRDefault="005265AC">
          <w:pPr>
            <w:spacing w:after="0" w:line="240" w:lineRule="auto"/>
          </w:pPr>
        </w:p>
      </w:tc>
      <w:tc>
        <w:tcPr>
          <w:tcW w:w="9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507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  <w:tr w:rsidR="005265AC"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4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8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2340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53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52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1507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  <w:tc>
        <w:tcPr>
          <w:tcW w:w="62" w:type="dxa"/>
        </w:tcPr>
        <w:p w:rsidR="005265AC" w:rsidRDefault="005265AC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5AC"/>
    <w:rsid w:val="000F4E91"/>
    <w:rsid w:val="00150FA6"/>
    <w:rsid w:val="00321BA3"/>
    <w:rsid w:val="00342AA7"/>
    <w:rsid w:val="004D4B0B"/>
    <w:rsid w:val="004D6BFF"/>
    <w:rsid w:val="005265AC"/>
    <w:rsid w:val="006F7EF3"/>
    <w:rsid w:val="00924380"/>
    <w:rsid w:val="009A015E"/>
    <w:rsid w:val="00A520E9"/>
    <w:rsid w:val="00C57DB3"/>
    <w:rsid w:val="00E0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F1EA"/>
  <w15:docId w15:val="{4160790C-0772-45C0-BBAF-DCA2C8FC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RpIntervention</vt:lpstr>
      <vt:lpstr>RpIntervention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RpIntervention</dc:title>
  <dc:creator/>
  <dc:description/>
  <cp:lastModifiedBy>Bangoura, Mohammad</cp:lastModifiedBy>
  <cp:revision>5</cp:revision>
  <dcterms:created xsi:type="dcterms:W3CDTF">2018-09-18T15:20:00Z</dcterms:created>
  <dcterms:modified xsi:type="dcterms:W3CDTF">2018-10-12T09:26:00Z</dcterms:modified>
</cp:coreProperties>
</file>